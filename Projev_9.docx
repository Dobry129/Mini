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EB1" w:rsidRPr="00441EB1" w:rsidRDefault="00441EB1" w:rsidP="00441EB1">
      <w:pPr>
        <w:jc w:val="center"/>
        <w:rPr>
          <w:sz w:val="40"/>
          <w:szCs w:val="40"/>
        </w:rPr>
      </w:pPr>
      <w:r>
        <w:rPr>
          <w:sz w:val="40"/>
          <w:szCs w:val="40"/>
        </w:rPr>
        <w:t>Projev 9.A</w:t>
      </w:r>
    </w:p>
    <w:p w:rsidR="00441EB1" w:rsidRDefault="00F079B1">
      <w:r>
        <w:t xml:space="preserve">Vážení </w:t>
      </w:r>
      <w:r w:rsidR="00A44EEA">
        <w:t>učitelé</w:t>
      </w:r>
      <w:r>
        <w:t xml:space="preserve">, vážený pane řediteli, spolužáci připravil jsem si pro vás menší projev. Připomeňme si rok 2013 kdy jsme se poprvé setkali, pan ředitel nás přivítal do první třídy a popřál nám ať prožijeme devět let s radostí i s chutí do života. </w:t>
      </w:r>
    </w:p>
    <w:p w:rsidR="00441EB1" w:rsidRDefault="00F079B1">
      <w:r>
        <w:t xml:space="preserve">Paní učitelka se nám představila a v tu dobu nám všem přišlo devět let jako věčnost </w:t>
      </w:r>
      <w:bookmarkStart w:id="0" w:name="_GoBack"/>
      <w:bookmarkEnd w:id="0"/>
      <w:r>
        <w:t xml:space="preserve">a že škola bude místo kde strávíme většinu času. Někteří spolužáci přišli a jiní zase odešli. Ze začátku jsme jezdili s radostí na plavání avšak po čtyřech letech se to změnilo a mi </w:t>
      </w:r>
      <w:proofErr w:type="gramStart"/>
      <w:r>
        <w:t>si  připadali</w:t>
      </w:r>
      <w:proofErr w:type="gramEnd"/>
      <w:r>
        <w:t xml:space="preserve"> tak velcí, když jsme </w:t>
      </w:r>
      <w:r w:rsidR="00A44EEA">
        <w:t>do absolvovali</w:t>
      </w:r>
      <w:r>
        <w:t xml:space="preserve"> ty čtyři roky. </w:t>
      </w:r>
    </w:p>
    <w:p w:rsidR="00441EB1" w:rsidRDefault="00F079B1">
      <w:r>
        <w:t>Po přechodu do páté třídy jsme začali přemýšlet o přechodu na gymnázium se strachem že už neuvidíme ty co jsme znali, naštěstí</w:t>
      </w:r>
      <w:r w:rsidRPr="00441EB1">
        <w:t xml:space="preserve"> </w:t>
      </w:r>
      <w:r w:rsidRPr="00F079B1">
        <w:t xml:space="preserve">nikdo neodešel, takže </w:t>
      </w:r>
      <w:proofErr w:type="gramStart"/>
      <w:r>
        <w:t>jsme  zůstali</w:t>
      </w:r>
      <w:proofErr w:type="gramEnd"/>
      <w:r>
        <w:t xml:space="preserve"> pospolu. </w:t>
      </w:r>
      <w:r w:rsidR="00A44EEA">
        <w:t xml:space="preserve">Během prázdnin jsme se začali bát druhého stupně, naštěstí přestup byl mnohem </w:t>
      </w:r>
      <w:proofErr w:type="gramStart"/>
      <w:r w:rsidR="00A44EEA">
        <w:t>příjemnější</w:t>
      </w:r>
      <w:proofErr w:type="gramEnd"/>
      <w:r w:rsidR="00A44EEA">
        <w:t xml:space="preserve"> než jsme očekávali. Paní učitelka na druhém stupni nás přivítala s úsměvem. </w:t>
      </w:r>
    </w:p>
    <w:p w:rsidR="00441EB1" w:rsidRDefault="00A44EEA">
      <w:r>
        <w:t>Začali jsme poznávat pro nás nové učitele, kteří se nám představili a ukázali nám třídy, ze kterých jsme byli nadšení, a</w:t>
      </w:r>
      <w:r w:rsidR="00441EB1">
        <w:t xml:space="preserve"> </w:t>
      </w:r>
      <w:r>
        <w:t xml:space="preserve">to hlavně z učebny chemie kde jsme mohli </w:t>
      </w:r>
      <w:proofErr w:type="gramStart"/>
      <w:r>
        <w:t>vidět</w:t>
      </w:r>
      <w:proofErr w:type="gramEnd"/>
      <w:r>
        <w:t xml:space="preserve"> jak se mění barva plamínku ze zelené na modrou a z modré na oranžovou. </w:t>
      </w:r>
    </w:p>
    <w:p w:rsidR="00441EB1" w:rsidRDefault="00A44EEA">
      <w:r>
        <w:t xml:space="preserve">Usedli jsme do vyšších a pohodlnějších lavic a rozhlížet se po nové třídě. V šesté třídě jsme poznali </w:t>
      </w:r>
      <w:r w:rsidR="00441EB1">
        <w:t>nové</w:t>
      </w:r>
      <w:r>
        <w:t xml:space="preserve"> tváře, které se rychle začlenily do kolektivu. V tentýž třídě jsme jeli na první delší výlet, kde jsme se lépe poznal. </w:t>
      </w:r>
    </w:p>
    <w:p w:rsidR="00441EB1" w:rsidRDefault="00A44EEA">
      <w:r>
        <w:t>V sedmé t</w:t>
      </w:r>
      <w:r w:rsidR="00441EB1">
        <w:t xml:space="preserve">řídě jsme si vybírali předmět navíc a taky nám přibyla němčina, ve které bylo mnoho zábavy. V osmých třídách se nám začaly započítávat </w:t>
      </w:r>
      <w:proofErr w:type="gramStart"/>
      <w:r w:rsidR="00441EB1">
        <w:t>známky</w:t>
      </w:r>
      <w:proofErr w:type="gramEnd"/>
      <w:r w:rsidR="00441EB1">
        <w:t xml:space="preserve"> a tak jsme se museli začít snažit a měli jsme strach. V devátých třídách jsme začali nacvičovat a teď jsme tady.</w:t>
      </w:r>
    </w:p>
    <w:p w:rsidR="00441EB1" w:rsidRPr="005F4E53" w:rsidRDefault="00441EB1">
      <w:r>
        <w:t>Děkuji za pozornost.</w:t>
      </w:r>
    </w:p>
    <w:sectPr w:rsidR="00441EB1" w:rsidRPr="005F4E5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9B1" w:rsidRDefault="00F079B1" w:rsidP="005F4E53">
      <w:r>
        <w:separator/>
      </w:r>
    </w:p>
  </w:endnote>
  <w:endnote w:type="continuationSeparator" w:id="0">
    <w:p w:rsidR="00F079B1" w:rsidRDefault="00F079B1" w:rsidP="005F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9B1" w:rsidRDefault="00F079B1" w:rsidP="005F4E53">
      <w:r>
        <w:separator/>
      </w:r>
    </w:p>
  </w:footnote>
  <w:footnote w:type="continuationSeparator" w:id="0">
    <w:p w:rsidR="00F079B1" w:rsidRDefault="00F079B1" w:rsidP="005F4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4E4F1A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64181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766CEC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B237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C0059C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830D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D057A8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38E13A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CA73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43D7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F07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C1115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0236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Čás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2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B1"/>
    <w:rsid w:val="00251D17"/>
    <w:rsid w:val="002A4238"/>
    <w:rsid w:val="00392666"/>
    <w:rsid w:val="00441EB1"/>
    <w:rsid w:val="004E108E"/>
    <w:rsid w:val="005F4E53"/>
    <w:rsid w:val="00645252"/>
    <w:rsid w:val="006D3D74"/>
    <w:rsid w:val="0083569A"/>
    <w:rsid w:val="0097356C"/>
    <w:rsid w:val="00A44EEA"/>
    <w:rsid w:val="00A9204E"/>
    <w:rsid w:val="00F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66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F4E53"/>
    <w:rPr>
      <w:rFonts w:ascii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5F4E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E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E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E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F4E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5F4E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5F4E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5F4E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5F4E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4E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F4E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Nadpis5Char">
    <w:name w:val="Nadpis 5 Char"/>
    <w:basedOn w:val="Standardnpsmoodstavce"/>
    <w:link w:val="Nadpis5"/>
    <w:uiPriority w:val="9"/>
    <w:rsid w:val="005F4E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Nadpis6Char">
    <w:name w:val="Nadpis 6 Char"/>
    <w:basedOn w:val="Standardnpsmoodstavce"/>
    <w:link w:val="Nadpis6"/>
    <w:uiPriority w:val="9"/>
    <w:rsid w:val="005F4E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5F4E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F4E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rsid w:val="005F4E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5F4E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E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E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F4E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qFormat/>
    <w:rsid w:val="005F4E53"/>
    <w:rPr>
      <w:rFonts w:ascii="Calibri" w:hAnsi="Calibri" w:cs="Calibri"/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5F4E53"/>
    <w:rPr>
      <w:rFonts w:ascii="Calibri" w:hAnsi="Calibri" w:cs="Calibri"/>
      <w:i/>
      <w:iCs/>
    </w:rPr>
  </w:style>
  <w:style w:type="character" w:styleId="Zdraznnintenzivn">
    <w:name w:val="Intense Emphasis"/>
    <w:basedOn w:val="Standardnpsmoodstavce"/>
    <w:uiPriority w:val="21"/>
    <w:qFormat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Siln">
    <w:name w:val="Strong"/>
    <w:basedOn w:val="Standardnpsmoodstavce"/>
    <w:uiPriority w:val="22"/>
    <w:qFormat/>
    <w:rsid w:val="005F4E53"/>
    <w:rPr>
      <w:rFonts w:ascii="Calibri" w:hAnsi="Calibri" w:cs="Calibri"/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5F4E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E53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E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Odkazjemn">
    <w:name w:val="Subtle Reference"/>
    <w:basedOn w:val="Standardnpsmoodstavce"/>
    <w:uiPriority w:val="31"/>
    <w:qFormat/>
    <w:rsid w:val="005F4E53"/>
    <w:rPr>
      <w:rFonts w:ascii="Calibri" w:hAnsi="Calibri" w:cs="Calibri"/>
      <w:smallCaps/>
      <w:color w:val="5A5A5A" w:themeColor="text1" w:themeTint="A5"/>
    </w:rPr>
  </w:style>
  <w:style w:type="character" w:styleId="Odkazintenzivn">
    <w:name w:val="Intense Reference"/>
    <w:basedOn w:val="Standardnpsmoodstavce"/>
    <w:uiPriority w:val="32"/>
    <w:qFormat/>
    <w:rsid w:val="005F4E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Nzevknihy">
    <w:name w:val="Book Title"/>
    <w:basedOn w:val="Standardnpsmoodstavce"/>
    <w:uiPriority w:val="33"/>
    <w:qFormat/>
    <w:rsid w:val="005F4E53"/>
    <w:rPr>
      <w:rFonts w:ascii="Calibri" w:hAnsi="Calibri" w:cs="Calibri"/>
      <w:b/>
      <w:bCs/>
      <w:i/>
      <w:iCs/>
      <w:spacing w:val="5"/>
    </w:rPr>
  </w:style>
  <w:style w:type="character" w:styleId="Hypertextovodkaz">
    <w:name w:val="Hyperlink"/>
    <w:basedOn w:val="Standardnpsmoodstavce"/>
    <w:uiPriority w:val="99"/>
    <w:unhideWhenUsed/>
    <w:rsid w:val="005F4E53"/>
    <w:rPr>
      <w:rFonts w:ascii="Calibri" w:hAnsi="Calibri" w:cs="Calibri"/>
      <w:color w:val="1F4E79" w:themeColor="accent1" w:themeShade="80"/>
      <w:u w:val="single"/>
    </w:rPr>
  </w:style>
  <w:style w:type="character" w:styleId="Sledovanodkaz">
    <w:name w:val="FollowedHyperlink"/>
    <w:basedOn w:val="Standardnpsmoodstavce"/>
    <w:uiPriority w:val="99"/>
    <w:unhideWhenUsed/>
    <w:rsid w:val="005F4E53"/>
    <w:rPr>
      <w:rFonts w:ascii="Calibri" w:hAnsi="Calibri" w:cs="Calibri"/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5F4E53"/>
    <w:pPr>
      <w:spacing w:after="200"/>
    </w:pPr>
    <w:rPr>
      <w:i/>
      <w:iCs/>
      <w:color w:val="44546A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4E53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4E53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5F4E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5F4E53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5F4E53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5F4E53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5F4E53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F4E53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F4E53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F4E53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F4E5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F4E53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5F4E53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5F4E53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F4E53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F4E53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5F4E53"/>
    <w:rPr>
      <w:rFonts w:ascii="Calibri Light" w:eastAsiaTheme="majorEastAsia" w:hAnsi="Calibri Light" w:cs="Calibri Light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F4E53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F4E53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F4E53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F4E53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5F4E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5F4E53"/>
    <w:rPr>
      <w:rFonts w:ascii="Consolas" w:hAnsi="Consolas" w:cs="Calibri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5F4E53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F4E53"/>
    <w:rPr>
      <w:rFonts w:ascii="Consolas" w:hAnsi="Consolas" w:cs="Calibri"/>
      <w:szCs w:val="21"/>
    </w:rPr>
  </w:style>
  <w:style w:type="character" w:styleId="Zstupntext">
    <w:name w:val="Placeholder Text"/>
    <w:basedOn w:val="Standardnpsmoodstavce"/>
    <w:uiPriority w:val="99"/>
    <w:semiHidden/>
    <w:rsid w:val="005F4E53"/>
    <w:rPr>
      <w:rFonts w:ascii="Calibri" w:hAnsi="Calibri" w:cs="Calibri"/>
      <w:color w:val="3B3838" w:themeColor="background2" w:themeShade="40"/>
    </w:rPr>
  </w:style>
  <w:style w:type="paragraph" w:styleId="Zhlav">
    <w:name w:val="header"/>
    <w:basedOn w:val="Normln"/>
    <w:link w:val="ZhlavChar"/>
    <w:uiPriority w:val="99"/>
    <w:unhideWhenUsed/>
    <w:rsid w:val="005F4E53"/>
  </w:style>
  <w:style w:type="character" w:customStyle="1" w:styleId="ZhlavChar">
    <w:name w:val="Záhlaví Char"/>
    <w:basedOn w:val="Standardnpsmoodstavce"/>
    <w:link w:val="Zhlav"/>
    <w:uiPriority w:val="99"/>
    <w:rsid w:val="005F4E53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5F4E53"/>
  </w:style>
  <w:style w:type="character" w:customStyle="1" w:styleId="ZpatChar">
    <w:name w:val="Zápatí Char"/>
    <w:basedOn w:val="Standardnpsmoodstavce"/>
    <w:link w:val="Zpat"/>
    <w:uiPriority w:val="99"/>
    <w:rsid w:val="005F4E53"/>
    <w:rPr>
      <w:rFonts w:ascii="Calibri" w:hAnsi="Calibri" w:cs="Calibri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F4E53"/>
    <w:pPr>
      <w:spacing w:after="120"/>
      <w:ind w:left="1757"/>
    </w:pPr>
  </w:style>
  <w:style w:type="character" w:styleId="Zmnka">
    <w:name w:val="Mention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5F4E53"/>
    <w:pPr>
      <w:numPr>
        <w:numId w:val="24"/>
      </w:numPr>
    </w:pPr>
  </w:style>
  <w:style w:type="numbering" w:styleId="1ai">
    <w:name w:val="Outline List 1"/>
    <w:basedOn w:val="Bezseznamu"/>
    <w:uiPriority w:val="99"/>
    <w:semiHidden/>
    <w:unhideWhenUsed/>
    <w:rsid w:val="005F4E53"/>
    <w:pPr>
      <w:numPr>
        <w:numId w:val="25"/>
      </w:numPr>
    </w:pPr>
  </w:style>
  <w:style w:type="character" w:styleId="PromnnHTML">
    <w:name w:val="HTML Variabl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5F4E53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5F4E53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5F4E53"/>
    <w:rPr>
      <w:rFonts w:ascii="Consolas" w:hAnsi="Consolas" w:cs="Calibri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5F4E53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5F4E5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5F4E53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5F4E53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5F4E53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5F4E53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5F4E53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5F4E53"/>
    <w:pPr>
      <w:spacing w:after="100"/>
      <w:ind w:left="154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F4E53"/>
    <w:pPr>
      <w:outlineLvl w:val="9"/>
    </w:pPr>
    <w:rPr>
      <w:color w:val="2E74B5" w:themeColor="accent1" w:themeShade="BF"/>
    </w:rPr>
  </w:style>
  <w:style w:type="table" w:styleId="Profesionlntabulka">
    <w:name w:val="Table Professional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5F4E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5F4E53"/>
  </w:style>
  <w:style w:type="character" w:styleId="Hashtag">
    <w:name w:val="Hashtag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5F4E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5F4E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5F4E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5F4E53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5F4E53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5F4E53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5F4E53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5F4E53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5F4E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5F4E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5F4E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5F4E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5F4E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5F4E53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5F4E53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5F4E53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5F4E53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5F4E53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5F4E53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5F4E53"/>
    <w:pPr>
      <w:numPr>
        <w:numId w:val="13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5F4E53"/>
    <w:pPr>
      <w:numPr>
        <w:numId w:val="14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5F4E53"/>
    <w:pPr>
      <w:numPr>
        <w:numId w:val="15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5F4E53"/>
    <w:pPr>
      <w:numPr>
        <w:numId w:val="16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5F4E53"/>
    <w:pPr>
      <w:numPr>
        <w:numId w:val="17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5F4E53"/>
    <w:pPr>
      <w:numPr>
        <w:numId w:val="8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5F4E53"/>
    <w:pPr>
      <w:numPr>
        <w:numId w:val="9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5F4E53"/>
    <w:pPr>
      <w:numPr>
        <w:numId w:val="10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5F4E53"/>
    <w:pPr>
      <w:numPr>
        <w:numId w:val="11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5F4E53"/>
    <w:pPr>
      <w:numPr>
        <w:numId w:val="12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5F4E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5F4E53"/>
  </w:style>
  <w:style w:type="character" w:styleId="Odkaznavysvtlivky">
    <w:name w:val="end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5F4E53"/>
    <w:pPr>
      <w:ind w:left="220" w:hanging="220"/>
    </w:pPr>
  </w:style>
  <w:style w:type="paragraph" w:styleId="Hlavikaobsahu">
    <w:name w:val="toa heading"/>
    <w:basedOn w:val="Normln"/>
    <w:next w:val="Normln"/>
    <w:uiPriority w:val="99"/>
    <w:semiHidden/>
    <w:unhideWhenUsed/>
    <w:rsid w:val="005F4E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Barevnseznam">
    <w:name w:val="Colorful List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5F4E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5F4E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5F4E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anaoblku">
    <w:name w:val="envelope address"/>
    <w:basedOn w:val="Normln"/>
    <w:uiPriority w:val="99"/>
    <w:semiHidden/>
    <w:unhideWhenUsed/>
    <w:rsid w:val="005F4E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lnekoddl">
    <w:name w:val="Outline List 3"/>
    <w:basedOn w:val="Bezseznamu"/>
    <w:uiPriority w:val="99"/>
    <w:semiHidden/>
    <w:unhideWhenUsed/>
    <w:rsid w:val="005F4E53"/>
    <w:pPr>
      <w:numPr>
        <w:numId w:val="26"/>
      </w:numPr>
    </w:pPr>
  </w:style>
  <w:style w:type="table" w:styleId="Prosttabulka1">
    <w:name w:val="Plain Table 1"/>
    <w:basedOn w:val="Normlntabulka"/>
    <w:uiPriority w:val="41"/>
    <w:rsid w:val="005F4E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5F4E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5F4E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5F4E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5F4E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qFormat/>
    <w:rsid w:val="005F4E53"/>
    <w:rPr>
      <w:rFonts w:ascii="Calibri" w:hAnsi="Calibri" w:cs="Calibri"/>
    </w:r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5F4E53"/>
  </w:style>
  <w:style w:type="character" w:customStyle="1" w:styleId="DatumChar">
    <w:name w:val="Datum Char"/>
    <w:basedOn w:val="Standardnpsmoodstavce"/>
    <w:link w:val="Datum"/>
    <w:uiPriority w:val="99"/>
    <w:semiHidden/>
    <w:rsid w:val="005F4E53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5F4E53"/>
    <w:rPr>
      <w:rFonts w:ascii="Times New Roman" w:hAnsi="Times New Roman" w:cs="Times New Roman"/>
      <w:sz w:val="24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5F4E53"/>
    <w:rPr>
      <w:rFonts w:ascii="Calibri" w:hAnsi="Calibri" w:cs="Calibri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5F4E53"/>
    <w:rPr>
      <w:rFonts w:ascii="Calibri" w:hAnsi="Calibri" w:cs="Calibri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F4E5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F4E53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5F4E53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F4E53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5F4E53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5F4E53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5F4E53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5F4E53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5F4E53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5F4E53"/>
    <w:rPr>
      <w:rFonts w:ascii="Calibri" w:hAnsi="Calibri" w:cs="Calibri"/>
    </w:rPr>
  </w:style>
  <w:style w:type="paragraph" w:styleId="Normlnodsazen">
    <w:name w:val="Normal Indent"/>
    <w:basedOn w:val="Normln"/>
    <w:uiPriority w:val="99"/>
    <w:semiHidden/>
    <w:unhideWhenUsed/>
    <w:rsid w:val="005F4E53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5F4E53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5F4E53"/>
    <w:rPr>
      <w:rFonts w:ascii="Calibri" w:hAnsi="Calibri" w:cs="Calibri"/>
    </w:rPr>
  </w:style>
  <w:style w:type="table" w:styleId="Moderntabulka">
    <w:name w:val="Table Contemporary"/>
    <w:basedOn w:val="Normlntabulka"/>
    <w:uiPriority w:val="99"/>
    <w:semiHidden/>
    <w:unhideWhenUsed/>
    <w:rsid w:val="005F4E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5F4E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5F4E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2">
    <w:name w:val="List Table 2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3">
    <w:name w:val="List Table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5F4E53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5F4E53"/>
    <w:rPr>
      <w:rFonts w:ascii="Calibri" w:hAnsi="Calibri" w:cs="Calibri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5F4E53"/>
  </w:style>
  <w:style w:type="character" w:customStyle="1" w:styleId="OslovenChar">
    <w:name w:val="Oslovení Char"/>
    <w:basedOn w:val="Standardnpsmoodstavce"/>
    <w:link w:val="Osloven"/>
    <w:uiPriority w:val="99"/>
    <w:semiHidden/>
    <w:rsid w:val="005F4E53"/>
    <w:rPr>
      <w:rFonts w:ascii="Calibri" w:hAnsi="Calibri" w:cs="Calibri"/>
    </w:rPr>
  </w:style>
  <w:style w:type="table" w:styleId="Sloupcetabulky1">
    <w:name w:val="Table Columns 1"/>
    <w:basedOn w:val="Normlntabulka"/>
    <w:uiPriority w:val="99"/>
    <w:semiHidden/>
    <w:unhideWhenUsed/>
    <w:rsid w:val="005F4E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5F4E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5F4E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5F4E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5F4E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5F4E53"/>
    <w:pPr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5F4E53"/>
    <w:rPr>
      <w:rFonts w:ascii="Calibri" w:hAnsi="Calibri" w:cs="Calibri"/>
    </w:rPr>
  </w:style>
  <w:style w:type="table" w:styleId="Jednoduchtabulka1">
    <w:name w:val="Table Simple 1"/>
    <w:basedOn w:val="Normlntabulka"/>
    <w:uiPriority w:val="99"/>
    <w:semiHidden/>
    <w:unhideWhenUsed/>
    <w:rsid w:val="005F4E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5F4E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5F4E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5F4E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5F4E53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5F4E53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5F4E53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5F4E53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5F4E53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5F4E53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5F4E53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5F4E53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5F4E53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5F4E53"/>
    <w:rPr>
      <w:rFonts w:ascii="Calibri Light" w:eastAsiaTheme="majorEastAsia" w:hAnsi="Calibri Light" w:cs="Calibri Light"/>
      <w:b/>
      <w:bCs/>
    </w:rPr>
  </w:style>
  <w:style w:type="paragraph" w:styleId="Zvr">
    <w:name w:val="Closing"/>
    <w:basedOn w:val="Normln"/>
    <w:link w:val="ZvrChar"/>
    <w:uiPriority w:val="99"/>
    <w:semiHidden/>
    <w:unhideWhenUsed/>
    <w:rsid w:val="005F4E53"/>
    <w:pPr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5F4E53"/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5F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5F4E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5F4E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5F4E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5F4E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5F4E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vtltabulkasmkou1">
    <w:name w:val="Grid Table 1 Light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mkou3">
    <w:name w:val="Grid Table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5F4E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5F4E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5F4E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character" w:styleId="slodku">
    <w:name w:val="line number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table" w:styleId="Tabulkasprostorovmiefekty1">
    <w:name w:val="Table 3D effects 1"/>
    <w:basedOn w:val="Normlntabulka"/>
    <w:uiPriority w:val="99"/>
    <w:semiHidden/>
    <w:unhideWhenUsed/>
    <w:rsid w:val="005F4E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5F4E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5F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uiPriority w:val="99"/>
    <w:semiHidden/>
    <w:unhideWhenUsed/>
    <w:rsid w:val="005F4E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ebna2\AppData\Roaming\Microsoft\Templates\Jednoduch&#233;%20&#345;&#225;dkov&#225;n&#237;%20(pr&#225;zdn&#2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Jednoduché řádkování (prázdné)</Template>
  <TotalTime>0</TotalTime>
  <Pages>1</Pages>
  <Words>243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2022-05-24T08:02:00Z</dcterms:created>
  <dcterms:modified xsi:type="dcterms:W3CDTF">2022-05-24T08:40:00Z</dcterms:modified>
</cp:coreProperties>
</file>